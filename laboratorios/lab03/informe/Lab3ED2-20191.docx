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EFC38" w14:textId="7777777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0C854CD2" w14:textId="0217E401" w:rsidR="00DB0FDD" w:rsidRDefault="00EE7C5A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  <w:r>
        <w:rPr>
          <w:rFonts w:ascii="Arial" w:hAnsi="Arial" w:cs="Arial"/>
          <w:b/>
          <w:color w:val="000064"/>
          <w:sz w:val="40"/>
          <w:szCs w:val="32"/>
        </w:rPr>
        <w:t>Laboratorio Nro.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t xml:space="preserve"> </w:t>
      </w:r>
      <w:r w:rsidR="00412F46">
        <w:rPr>
          <w:rFonts w:ascii="Arial" w:hAnsi="Arial" w:cs="Arial"/>
          <w:b/>
          <w:color w:val="000064"/>
          <w:sz w:val="40"/>
          <w:szCs w:val="32"/>
        </w:rPr>
        <w:t>3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br/>
      </w:r>
      <w:r w:rsidR="00896D44">
        <w:rPr>
          <w:rFonts w:ascii="Arial" w:hAnsi="Arial" w:cs="Arial"/>
          <w:b/>
          <w:color w:val="000064"/>
          <w:sz w:val="40"/>
          <w:szCs w:val="32"/>
        </w:rPr>
        <w:t>Escribir el tema del laboratorio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t xml:space="preserve"> </w:t>
      </w:r>
    </w:p>
    <w:p w14:paraId="27C4BF98" w14:textId="19AAE7A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63C2FCAF" w14:textId="77777777" w:rsidR="006F47C4" w:rsidRPr="006F47C4" w:rsidRDefault="006F47C4" w:rsidP="006F47C4">
      <w:pPr>
        <w:pStyle w:val="Textoindependiente"/>
        <w:rPr>
          <w:rFonts w:ascii="Arial" w:hAnsi="Arial" w:cs="Arial"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="006F47C4" w:rsidRPr="006F47C4" w14:paraId="07984F0E" w14:textId="77777777" w:rsidTr="00552572">
        <w:tc>
          <w:tcPr>
            <w:tcW w:w="4605" w:type="dxa"/>
            <w:shd w:val="clear" w:color="auto" w:fill="auto"/>
          </w:tcPr>
          <w:p w14:paraId="1007AE70" w14:textId="7746C724" w:rsidR="006F47C4" w:rsidRPr="006F47C4" w:rsidRDefault="00552572" w:rsidP="00552572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Ricardo Saldarriaga Serna</w:t>
            </w:r>
          </w:p>
          <w:p w14:paraId="11BBC13A" w14:textId="77777777" w:rsidR="006F47C4" w:rsidRPr="006F47C4" w:rsidRDefault="006F47C4" w:rsidP="00552572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Universidad Eafit</w:t>
            </w:r>
          </w:p>
          <w:p w14:paraId="6AF08CEF" w14:textId="77777777" w:rsidR="006F47C4" w:rsidRPr="006F47C4" w:rsidRDefault="006F47C4" w:rsidP="00552572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295B95E0" w14:textId="3BF2D50E" w:rsidR="006F47C4" w:rsidRPr="006F47C4" w:rsidRDefault="00552572" w:rsidP="00552572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rsaldarris</w:t>
            </w:r>
            <w:r w:rsidR="006F47C4" w:rsidRPr="006F47C4">
              <w:rPr>
                <w:bCs/>
                <w:sz w:val="22"/>
                <w:szCs w:val="22"/>
              </w:rPr>
              <w:t>@eafit.edu.co</w:t>
            </w:r>
          </w:p>
          <w:p w14:paraId="74D8B100" w14:textId="77777777" w:rsidR="006F47C4" w:rsidRDefault="006F47C4" w:rsidP="00552572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380B359A" w14:textId="77777777" w:rsidR="00552572" w:rsidRPr="006F47C4" w:rsidRDefault="00552572" w:rsidP="00552572">
            <w:pPr>
              <w:jc w:val="center"/>
              <w:rPr>
                <w:sz w:val="22"/>
                <w:szCs w:val="22"/>
              </w:rPr>
            </w:pPr>
            <w:r w:rsidRPr="006F47C4">
              <w:rPr>
                <w:b/>
                <w:bCs/>
                <w:sz w:val="22"/>
                <w:szCs w:val="22"/>
              </w:rPr>
              <w:t>Nombre completo de integrante 1</w:t>
            </w:r>
          </w:p>
          <w:p w14:paraId="21141E4D" w14:textId="77777777" w:rsidR="00552572" w:rsidRPr="006F47C4" w:rsidRDefault="00552572" w:rsidP="00552572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 xml:space="preserve">Universidad </w:t>
            </w:r>
            <w:proofErr w:type="spellStart"/>
            <w:r w:rsidRPr="006F47C4">
              <w:rPr>
                <w:bCs/>
                <w:sz w:val="22"/>
                <w:szCs w:val="22"/>
              </w:rPr>
              <w:t>Eafit</w:t>
            </w:r>
            <w:proofErr w:type="spellEnd"/>
          </w:p>
          <w:p w14:paraId="1BDB4325" w14:textId="77777777" w:rsidR="00552572" w:rsidRPr="006F47C4" w:rsidRDefault="00552572" w:rsidP="00552572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45ABADBF" w14:textId="77777777" w:rsidR="00552572" w:rsidRPr="006F47C4" w:rsidRDefault="00552572" w:rsidP="00552572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correoinegrante1@eafit.edu.co</w:t>
            </w:r>
          </w:p>
          <w:p w14:paraId="39917F54" w14:textId="56FE4CE4" w:rsidR="00552572" w:rsidRPr="006F47C4" w:rsidRDefault="00552572" w:rsidP="0055257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605" w:type="dxa"/>
            <w:shd w:val="clear" w:color="auto" w:fill="auto"/>
          </w:tcPr>
          <w:p w14:paraId="1DCE81E6" w14:textId="77777777" w:rsidR="006F47C4" w:rsidRPr="006F47C4" w:rsidRDefault="006F47C4" w:rsidP="00552572">
            <w:pPr>
              <w:jc w:val="center"/>
              <w:rPr>
                <w:sz w:val="22"/>
                <w:szCs w:val="22"/>
              </w:rPr>
            </w:pPr>
            <w:r w:rsidRPr="006F47C4">
              <w:rPr>
                <w:b/>
                <w:bCs/>
                <w:sz w:val="22"/>
                <w:szCs w:val="22"/>
              </w:rPr>
              <w:t>Nombre completo de integrante 2</w:t>
            </w:r>
          </w:p>
          <w:p w14:paraId="165A19DE" w14:textId="77777777" w:rsidR="006F47C4" w:rsidRPr="006F47C4" w:rsidRDefault="006F47C4" w:rsidP="00552572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Universidad Eafit</w:t>
            </w:r>
          </w:p>
          <w:p w14:paraId="199F0DCD" w14:textId="77777777" w:rsidR="006F47C4" w:rsidRPr="006F47C4" w:rsidRDefault="006F47C4" w:rsidP="00552572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05E13523" w14:textId="77777777" w:rsidR="006F47C4" w:rsidRPr="006F47C4" w:rsidRDefault="006F47C4" w:rsidP="00552572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Correointegrante2@eafit.edu.co</w:t>
            </w:r>
          </w:p>
          <w:p w14:paraId="2BC03404" w14:textId="77777777" w:rsidR="006F47C4" w:rsidRPr="006F47C4" w:rsidRDefault="006F47C4" w:rsidP="0055257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791D7824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7A96F5C9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0C6011D7" w14:textId="77777777" w:rsidR="006F47C4" w:rsidRPr="006F47C4" w:rsidRDefault="006F47C4" w:rsidP="006F47C4">
      <w:pPr>
        <w:rPr>
          <w:sz w:val="22"/>
          <w:szCs w:val="22"/>
        </w:rPr>
      </w:pPr>
      <w:r w:rsidRPr="006F47C4">
        <w:rPr>
          <w:b/>
          <w:bCs/>
          <w:color w:val="002060"/>
          <w:sz w:val="22"/>
          <w:szCs w:val="22"/>
        </w:rPr>
        <w:t>3)</w:t>
      </w:r>
      <w:r w:rsidRPr="006F47C4">
        <w:rPr>
          <w:b/>
          <w:bCs/>
          <w:sz w:val="22"/>
          <w:szCs w:val="22"/>
        </w:rPr>
        <w:t xml:space="preserve"> Simulacro de preguntas de sustentación de Proyectos</w:t>
      </w:r>
    </w:p>
    <w:p w14:paraId="5C991548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5D3FA7AC" w14:textId="626EA537" w:rsidR="006F47C4" w:rsidRPr="00552572" w:rsidRDefault="00320EFF" w:rsidP="00320EFF">
      <w:pPr>
        <w:pStyle w:val="Prrafodelista"/>
        <w:ind w:left="360"/>
        <w:jc w:val="both"/>
        <w:rPr>
          <w:b/>
          <w:bCs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3.1</w:t>
      </w:r>
      <w:r w:rsidR="00F911CA">
        <w:rPr>
          <w:b/>
          <w:bCs/>
          <w:color w:val="002060"/>
          <w:sz w:val="22"/>
          <w:szCs w:val="22"/>
        </w:rPr>
        <w:t xml:space="preserve">) </w:t>
      </w:r>
      <w:r w:rsidR="00F911CA" w:rsidRPr="00552572">
        <w:rPr>
          <w:b/>
          <w:bCs/>
          <w:sz w:val="22"/>
          <w:szCs w:val="22"/>
        </w:rPr>
        <w:t xml:space="preserve">Se pueden usar algoritmos como los son el de Dijkstra y el de </w:t>
      </w:r>
      <w:r w:rsidR="00D03CB7" w:rsidRPr="00552572">
        <w:rPr>
          <w:b/>
          <w:bCs/>
          <w:sz w:val="22"/>
          <w:szCs w:val="22"/>
        </w:rPr>
        <w:t>A*</w:t>
      </w:r>
    </w:p>
    <w:p w14:paraId="024CA591" w14:textId="49C507EC" w:rsidR="00320EFF" w:rsidRPr="00320EFF" w:rsidRDefault="00320EFF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3.2</w:t>
      </w:r>
      <w:r w:rsidR="00D03CB7">
        <w:rPr>
          <w:b/>
          <w:bCs/>
          <w:color w:val="002060"/>
          <w:sz w:val="22"/>
          <w:szCs w:val="22"/>
        </w:rPr>
        <w:t>)</w:t>
      </w:r>
    </w:p>
    <w:p w14:paraId="25C0ADFB" w14:textId="5692603F" w:rsidR="00320EFF" w:rsidRDefault="00320EFF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3.3</w:t>
      </w:r>
      <w:r w:rsidR="00301FCB">
        <w:rPr>
          <w:b/>
          <w:bCs/>
          <w:color w:val="002060"/>
          <w:sz w:val="22"/>
          <w:szCs w:val="22"/>
        </w:rPr>
        <w:t>)</w:t>
      </w:r>
    </w:p>
    <w:p w14:paraId="09BC89E3" w14:textId="7896C85B" w:rsidR="003F4C22" w:rsidRDefault="003F4C22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3.4</w:t>
      </w:r>
      <w:r w:rsidR="00301FCB">
        <w:rPr>
          <w:b/>
          <w:bCs/>
          <w:color w:val="002060"/>
          <w:sz w:val="22"/>
          <w:szCs w:val="22"/>
        </w:rPr>
        <w:t xml:space="preserve">) </w:t>
      </w:r>
      <w:r w:rsidR="00301FCB" w:rsidRPr="00552572">
        <w:rPr>
          <w:b/>
          <w:bCs/>
          <w:sz w:val="22"/>
          <w:szCs w:val="22"/>
        </w:rPr>
        <w:t xml:space="preserve">Para DFS es mejor si buscamos </w:t>
      </w:r>
      <w:r w:rsidR="00552572" w:rsidRPr="00552572">
        <w:rPr>
          <w:b/>
          <w:bCs/>
          <w:sz w:val="22"/>
          <w:szCs w:val="22"/>
        </w:rPr>
        <w:t xml:space="preserve">algo que esta en alguno </w:t>
      </w:r>
      <w:proofErr w:type="gramStart"/>
      <w:r w:rsidR="00552572" w:rsidRPr="00552572">
        <w:rPr>
          <w:b/>
          <w:bCs/>
          <w:sz w:val="22"/>
          <w:szCs w:val="22"/>
        </w:rPr>
        <w:t>de  los</w:t>
      </w:r>
      <w:proofErr w:type="gramEnd"/>
      <w:r w:rsidR="00552572" w:rsidRPr="00552572">
        <w:rPr>
          <w:b/>
          <w:bCs/>
          <w:sz w:val="22"/>
          <w:szCs w:val="22"/>
        </w:rPr>
        <w:t xml:space="preserve"> nodos finales que no tiene más hijos a diferencia del BFS que se usa para buscar algún nodo que no este como nodo final</w:t>
      </w:r>
    </w:p>
    <w:p w14:paraId="37431C79" w14:textId="667B69FE" w:rsidR="003F4C22" w:rsidRDefault="003F4C22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3.5</w:t>
      </w:r>
      <w:r w:rsidR="00552572">
        <w:rPr>
          <w:b/>
          <w:bCs/>
          <w:color w:val="002060"/>
          <w:sz w:val="22"/>
          <w:szCs w:val="22"/>
        </w:rPr>
        <w:t>) [Opcional]</w:t>
      </w:r>
    </w:p>
    <w:p w14:paraId="10EE1DB6" w14:textId="22C082E6" w:rsidR="003F4C22" w:rsidRDefault="003F4C22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3.6</w:t>
      </w:r>
      <w:r w:rsidR="00552572">
        <w:rPr>
          <w:b/>
          <w:bCs/>
          <w:color w:val="002060"/>
          <w:sz w:val="22"/>
          <w:szCs w:val="22"/>
        </w:rPr>
        <w:t>) [Opcional]</w:t>
      </w:r>
    </w:p>
    <w:p w14:paraId="6A2D63A7" w14:textId="2129C39A" w:rsidR="00552572" w:rsidRDefault="00552572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3.7) [Opcional]</w:t>
      </w:r>
    </w:p>
    <w:p w14:paraId="2FFF6726" w14:textId="570F3362" w:rsidR="00552572" w:rsidRPr="00320EFF" w:rsidRDefault="00552572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3.8)</w:t>
      </w:r>
    </w:p>
    <w:p w14:paraId="6E1055A9" w14:textId="77777777" w:rsidR="006F47C4" w:rsidRPr="006F47C4" w:rsidRDefault="006F47C4" w:rsidP="00320EFF">
      <w:pPr>
        <w:jc w:val="both"/>
        <w:rPr>
          <w:b/>
          <w:bCs/>
          <w:sz w:val="22"/>
          <w:szCs w:val="22"/>
        </w:rPr>
      </w:pPr>
    </w:p>
    <w:p w14:paraId="03B32EFB" w14:textId="77777777" w:rsidR="006F47C4" w:rsidRPr="006F47C4" w:rsidRDefault="006F47C4" w:rsidP="006F47C4">
      <w:pPr>
        <w:ind w:left="720"/>
        <w:jc w:val="both"/>
        <w:rPr>
          <w:b/>
          <w:bCs/>
          <w:i/>
          <w:sz w:val="22"/>
          <w:szCs w:val="22"/>
        </w:rPr>
      </w:pPr>
    </w:p>
    <w:p w14:paraId="77E3C833" w14:textId="77777777" w:rsidR="006F47C4" w:rsidRPr="006F47C4" w:rsidRDefault="006F47C4" w:rsidP="006F47C4">
      <w:pPr>
        <w:jc w:val="both"/>
        <w:rPr>
          <w:sz w:val="22"/>
          <w:szCs w:val="22"/>
        </w:rPr>
      </w:pPr>
      <w:r w:rsidRPr="006F47C4">
        <w:rPr>
          <w:b/>
          <w:bCs/>
          <w:i/>
          <w:color w:val="002060"/>
          <w:sz w:val="22"/>
          <w:szCs w:val="22"/>
        </w:rPr>
        <w:t>4)</w:t>
      </w:r>
      <w:r w:rsidRPr="006F47C4">
        <w:rPr>
          <w:b/>
          <w:bCs/>
          <w:i/>
          <w:sz w:val="22"/>
          <w:szCs w:val="22"/>
        </w:rPr>
        <w:t xml:space="preserve"> Simulacro de Parcial</w:t>
      </w:r>
    </w:p>
    <w:p w14:paraId="2D06C562" w14:textId="7F9C722A" w:rsidR="006F47C4" w:rsidRPr="00552572" w:rsidRDefault="00412F46" w:rsidP="00412F46">
      <w:pPr>
        <w:jc w:val="both"/>
        <w:rPr>
          <w:b/>
          <w:bCs/>
          <w:i/>
          <w:color w:val="002060"/>
          <w:sz w:val="22"/>
          <w:szCs w:val="22"/>
        </w:rPr>
      </w:pPr>
      <w:r>
        <w:rPr>
          <w:b/>
          <w:bCs/>
          <w:i/>
          <w:sz w:val="22"/>
          <w:szCs w:val="22"/>
        </w:rPr>
        <w:tab/>
      </w:r>
      <w:r w:rsidRPr="00552572">
        <w:rPr>
          <w:b/>
          <w:bCs/>
          <w:i/>
          <w:color w:val="002060"/>
          <w:sz w:val="22"/>
          <w:szCs w:val="22"/>
        </w:rPr>
        <w:t>4.1.1)</w:t>
      </w:r>
      <w:r w:rsidR="0024499A" w:rsidRPr="00552572">
        <w:rPr>
          <w:b/>
          <w:bCs/>
          <w:i/>
          <w:color w:val="002060"/>
          <w:sz w:val="22"/>
          <w:szCs w:val="22"/>
        </w:rPr>
        <w:t xml:space="preserve"> n-1, a, b, c</w:t>
      </w:r>
    </w:p>
    <w:p w14:paraId="294A720C" w14:textId="3F513F07" w:rsidR="0024499A" w:rsidRPr="00552572" w:rsidRDefault="0024499A" w:rsidP="00412F46">
      <w:pPr>
        <w:jc w:val="both"/>
        <w:rPr>
          <w:b/>
          <w:bCs/>
          <w:i/>
          <w:color w:val="002060"/>
          <w:sz w:val="22"/>
          <w:szCs w:val="22"/>
        </w:rPr>
      </w:pPr>
      <w:r w:rsidRPr="00552572">
        <w:rPr>
          <w:b/>
          <w:bCs/>
          <w:i/>
          <w:color w:val="002060"/>
          <w:sz w:val="22"/>
          <w:szCs w:val="22"/>
        </w:rPr>
        <w:tab/>
        <w:t>4.1.2) a, b</w:t>
      </w:r>
    </w:p>
    <w:p w14:paraId="3BE4E331" w14:textId="2FD4B5B0" w:rsidR="0024499A" w:rsidRPr="00552572" w:rsidRDefault="0024499A" w:rsidP="00412F46">
      <w:pPr>
        <w:jc w:val="both"/>
        <w:rPr>
          <w:b/>
          <w:bCs/>
          <w:i/>
          <w:color w:val="002060"/>
          <w:sz w:val="22"/>
          <w:szCs w:val="22"/>
        </w:rPr>
      </w:pPr>
      <w:r w:rsidRPr="00552572">
        <w:rPr>
          <w:b/>
          <w:bCs/>
          <w:i/>
          <w:color w:val="002060"/>
          <w:sz w:val="22"/>
          <w:szCs w:val="22"/>
        </w:rPr>
        <w:tab/>
        <w:t>4.1.3) res, c</w:t>
      </w:r>
      <w:bookmarkStart w:id="0" w:name="_GoBack"/>
      <w:bookmarkEnd w:id="0"/>
    </w:p>
    <w:p w14:paraId="0E4AE14E" w14:textId="69B221EF" w:rsidR="0024499A" w:rsidRPr="00552572" w:rsidRDefault="0024499A" w:rsidP="00412F46">
      <w:pPr>
        <w:jc w:val="both"/>
        <w:rPr>
          <w:b/>
          <w:bCs/>
          <w:i/>
          <w:color w:val="002060"/>
          <w:sz w:val="22"/>
          <w:szCs w:val="22"/>
        </w:rPr>
      </w:pPr>
    </w:p>
    <w:p w14:paraId="71CCBB4B" w14:textId="279E2D4F" w:rsidR="0024499A" w:rsidRPr="00552572" w:rsidRDefault="0024499A" w:rsidP="00412F46">
      <w:pPr>
        <w:jc w:val="both"/>
        <w:rPr>
          <w:b/>
          <w:bCs/>
          <w:i/>
          <w:color w:val="002060"/>
          <w:sz w:val="22"/>
          <w:szCs w:val="22"/>
        </w:rPr>
      </w:pPr>
      <w:r w:rsidRPr="00552572">
        <w:rPr>
          <w:b/>
          <w:bCs/>
          <w:i/>
          <w:color w:val="002060"/>
          <w:sz w:val="22"/>
          <w:szCs w:val="22"/>
        </w:rPr>
        <w:tab/>
        <w:t>4.2)</w:t>
      </w:r>
    </w:p>
    <w:p w14:paraId="7A3D0916" w14:textId="1A1B70E2" w:rsidR="00552572" w:rsidRPr="00552572" w:rsidRDefault="00552572" w:rsidP="00412F46">
      <w:pPr>
        <w:jc w:val="both"/>
        <w:rPr>
          <w:b/>
          <w:bCs/>
          <w:i/>
          <w:color w:val="002060"/>
          <w:sz w:val="22"/>
          <w:szCs w:val="22"/>
        </w:rPr>
      </w:pPr>
      <w:r w:rsidRPr="00552572">
        <w:rPr>
          <w:b/>
          <w:bCs/>
          <w:i/>
          <w:color w:val="002060"/>
          <w:sz w:val="22"/>
          <w:szCs w:val="22"/>
        </w:rPr>
        <w:tab/>
      </w:r>
    </w:p>
    <w:p w14:paraId="29C65A15" w14:textId="522C6A64" w:rsidR="00552572" w:rsidRPr="00552572" w:rsidRDefault="00552572" w:rsidP="00412F46">
      <w:pPr>
        <w:jc w:val="both"/>
        <w:rPr>
          <w:b/>
          <w:bCs/>
          <w:color w:val="002060"/>
          <w:sz w:val="22"/>
          <w:szCs w:val="22"/>
        </w:rPr>
      </w:pPr>
      <w:r w:rsidRPr="00552572">
        <w:rPr>
          <w:b/>
          <w:bCs/>
          <w:i/>
          <w:color w:val="002060"/>
          <w:sz w:val="22"/>
          <w:szCs w:val="22"/>
        </w:rPr>
        <w:tab/>
        <w:t xml:space="preserve">4.3) </w:t>
      </w:r>
      <w:r w:rsidRPr="00552572">
        <w:rPr>
          <w:b/>
          <w:bCs/>
          <w:color w:val="002060"/>
          <w:sz w:val="22"/>
          <w:szCs w:val="22"/>
        </w:rPr>
        <w:t>[Opcional]</w:t>
      </w:r>
    </w:p>
    <w:p w14:paraId="0CFA6967" w14:textId="1AE4E19E" w:rsidR="00552572" w:rsidRPr="00552572" w:rsidRDefault="00552572" w:rsidP="00412F46">
      <w:pPr>
        <w:jc w:val="both"/>
        <w:rPr>
          <w:b/>
          <w:bCs/>
          <w:i/>
          <w:color w:val="002060"/>
          <w:sz w:val="22"/>
          <w:szCs w:val="22"/>
        </w:rPr>
      </w:pPr>
      <w:r w:rsidRPr="00552572">
        <w:rPr>
          <w:b/>
          <w:bCs/>
          <w:color w:val="002060"/>
          <w:sz w:val="22"/>
          <w:szCs w:val="22"/>
        </w:rPr>
        <w:tab/>
        <w:t>4.4) [Opcional]</w:t>
      </w:r>
    </w:p>
    <w:p w14:paraId="6CC0ABDD" w14:textId="07DA0D2E" w:rsidR="00412F46" w:rsidRPr="00412F46" w:rsidRDefault="00412F46" w:rsidP="00412F46">
      <w:pPr>
        <w:ind w:left="360"/>
        <w:jc w:val="both"/>
        <w:rPr>
          <w:b/>
          <w:bCs/>
          <w:i/>
          <w:sz w:val="22"/>
          <w:szCs w:val="22"/>
        </w:rPr>
      </w:pPr>
    </w:p>
    <w:p w14:paraId="7F1F4BCE" w14:textId="77777777" w:rsidR="003F4C22" w:rsidRPr="003F4C22" w:rsidRDefault="003F4C22" w:rsidP="003F4C22">
      <w:pPr>
        <w:ind w:left="360"/>
        <w:jc w:val="both"/>
        <w:rPr>
          <w:b/>
          <w:bCs/>
          <w:i/>
          <w:sz w:val="22"/>
          <w:szCs w:val="22"/>
        </w:rPr>
      </w:pPr>
    </w:p>
    <w:p w14:paraId="77CF0E00" w14:textId="77777777" w:rsidR="006F47C4" w:rsidRPr="006F47C4" w:rsidRDefault="006F47C4" w:rsidP="006F47C4">
      <w:pPr>
        <w:jc w:val="both"/>
        <w:rPr>
          <w:sz w:val="22"/>
          <w:szCs w:val="22"/>
        </w:rPr>
      </w:pPr>
      <w:r w:rsidRPr="006F47C4">
        <w:rPr>
          <w:b/>
          <w:bCs/>
          <w:i/>
          <w:color w:val="002060"/>
          <w:sz w:val="22"/>
          <w:szCs w:val="22"/>
        </w:rPr>
        <w:t xml:space="preserve">5) </w:t>
      </w:r>
      <w:r w:rsidRPr="006F47C4">
        <w:rPr>
          <w:b/>
          <w:bCs/>
          <w:i/>
          <w:sz w:val="22"/>
          <w:szCs w:val="22"/>
        </w:rPr>
        <w:t xml:space="preserve"> Lectura recomendada (opcional</w:t>
      </w:r>
      <w:r w:rsidRPr="006F47C4">
        <w:rPr>
          <w:b/>
          <w:bCs/>
          <w:i/>
          <w:sz w:val="22"/>
          <w:szCs w:val="22"/>
          <w:lang w:val="es-CO"/>
        </w:rPr>
        <w:t>)</w:t>
      </w:r>
    </w:p>
    <w:p w14:paraId="5D590830" w14:textId="77777777" w:rsidR="006F47C4" w:rsidRPr="006F47C4" w:rsidRDefault="006F47C4" w:rsidP="006F47C4">
      <w:pPr>
        <w:jc w:val="both"/>
        <w:rPr>
          <w:b/>
          <w:bCs/>
          <w:i/>
          <w:sz w:val="22"/>
          <w:szCs w:val="22"/>
        </w:rPr>
      </w:pPr>
    </w:p>
    <w:p w14:paraId="1701093A" w14:textId="6B854C65" w:rsidR="006F47C4" w:rsidRDefault="00320EFF" w:rsidP="00320EFF">
      <w:pPr>
        <w:ind w:left="426"/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lastRenderedPageBreak/>
        <w:t>Mapa conceptual</w:t>
      </w:r>
    </w:p>
    <w:p w14:paraId="69F870FB" w14:textId="77777777" w:rsidR="00320EFF" w:rsidRPr="006F47C4" w:rsidRDefault="00320EFF" w:rsidP="006F47C4">
      <w:pPr>
        <w:ind w:left="720"/>
        <w:jc w:val="both"/>
        <w:rPr>
          <w:sz w:val="22"/>
          <w:szCs w:val="22"/>
          <w:lang w:val="es-CO"/>
        </w:rPr>
      </w:pPr>
    </w:p>
    <w:p w14:paraId="1DCBB384" w14:textId="77777777" w:rsidR="006F47C4" w:rsidRPr="006F47C4" w:rsidRDefault="006F47C4" w:rsidP="006F47C4">
      <w:pPr>
        <w:rPr>
          <w:sz w:val="22"/>
          <w:szCs w:val="22"/>
        </w:rPr>
      </w:pPr>
      <w:r w:rsidRPr="006F47C4">
        <w:rPr>
          <w:b/>
          <w:color w:val="002060"/>
          <w:sz w:val="22"/>
          <w:szCs w:val="22"/>
        </w:rPr>
        <w:t>6)</w:t>
      </w:r>
      <w:r w:rsidRPr="006F47C4">
        <w:rPr>
          <w:sz w:val="22"/>
          <w:szCs w:val="22"/>
        </w:rPr>
        <w:t xml:space="preserve"> </w:t>
      </w:r>
      <w:r w:rsidRPr="006F47C4">
        <w:rPr>
          <w:b/>
          <w:bCs/>
          <w:sz w:val="22"/>
          <w:szCs w:val="22"/>
        </w:rPr>
        <w:t>Trabajo en Equipo y Progreso Gradual (Opcional)</w:t>
      </w:r>
    </w:p>
    <w:p w14:paraId="2AB28055" w14:textId="77777777" w:rsidR="006F47C4" w:rsidRPr="006F47C4" w:rsidRDefault="006F47C4" w:rsidP="006F47C4">
      <w:pPr>
        <w:rPr>
          <w:b/>
          <w:bCs/>
          <w:i/>
          <w:sz w:val="22"/>
          <w:szCs w:val="22"/>
        </w:rPr>
      </w:pPr>
    </w:p>
    <w:p w14:paraId="60C061F2" w14:textId="533C4693" w:rsidR="007B5F04" w:rsidRDefault="003F4C22" w:rsidP="007B5F04">
      <w:pPr>
        <w:ind w:left="426"/>
        <w:jc w:val="both"/>
        <w:rPr>
          <w:i/>
          <w:sz w:val="22"/>
          <w:szCs w:val="22"/>
        </w:rPr>
      </w:pPr>
      <w:r>
        <w:rPr>
          <w:b/>
          <w:i/>
          <w:color w:val="002060"/>
          <w:sz w:val="22"/>
          <w:szCs w:val="22"/>
        </w:rPr>
        <w:t>6.1</w:t>
      </w:r>
      <w:r w:rsidR="007B5F04">
        <w:rPr>
          <w:i/>
          <w:sz w:val="22"/>
          <w:szCs w:val="22"/>
        </w:rPr>
        <w:t xml:space="preserve"> </w:t>
      </w:r>
      <w:r w:rsidR="006F47C4" w:rsidRPr="007B5F04">
        <w:rPr>
          <w:i/>
          <w:sz w:val="22"/>
          <w:szCs w:val="22"/>
        </w:rPr>
        <w:t>Actas de reunión</w:t>
      </w:r>
    </w:p>
    <w:p w14:paraId="73D53365" w14:textId="324A1AC3" w:rsidR="007B5F04" w:rsidRDefault="003F4C22" w:rsidP="007B5F04">
      <w:pPr>
        <w:ind w:left="426"/>
        <w:jc w:val="both"/>
        <w:rPr>
          <w:i/>
          <w:sz w:val="22"/>
          <w:szCs w:val="22"/>
        </w:rPr>
      </w:pPr>
      <w:r>
        <w:rPr>
          <w:b/>
          <w:i/>
          <w:color w:val="002060"/>
          <w:sz w:val="22"/>
          <w:szCs w:val="22"/>
        </w:rPr>
        <w:t xml:space="preserve">6.2 </w:t>
      </w:r>
      <w:r w:rsidR="006F47C4" w:rsidRPr="007B5F04">
        <w:rPr>
          <w:i/>
          <w:sz w:val="22"/>
          <w:szCs w:val="22"/>
        </w:rPr>
        <w:t>El reporte de cambios en el código</w:t>
      </w:r>
    </w:p>
    <w:p w14:paraId="77F18C54" w14:textId="56B0F897" w:rsidR="006F47C4" w:rsidRDefault="003F4C22" w:rsidP="007B5F04">
      <w:pPr>
        <w:ind w:left="426"/>
        <w:jc w:val="both"/>
        <w:rPr>
          <w:i/>
          <w:sz w:val="22"/>
          <w:szCs w:val="22"/>
        </w:rPr>
      </w:pPr>
      <w:r>
        <w:rPr>
          <w:b/>
          <w:i/>
          <w:color w:val="002060"/>
          <w:sz w:val="22"/>
          <w:szCs w:val="22"/>
        </w:rPr>
        <w:t xml:space="preserve">6.3 </w:t>
      </w:r>
      <w:r w:rsidR="006F47C4" w:rsidRPr="007B5F04">
        <w:rPr>
          <w:i/>
          <w:sz w:val="22"/>
          <w:szCs w:val="22"/>
        </w:rPr>
        <w:t xml:space="preserve">El reporte de cambios del informe de laboratorio </w:t>
      </w:r>
    </w:p>
    <w:p w14:paraId="0F70EA18" w14:textId="6A6AECE8" w:rsidR="007B5F04" w:rsidRDefault="007B5F04" w:rsidP="007B5F04">
      <w:pPr>
        <w:ind w:left="426"/>
        <w:jc w:val="both"/>
        <w:rPr>
          <w:i/>
          <w:sz w:val="22"/>
          <w:szCs w:val="22"/>
        </w:rPr>
      </w:pPr>
    </w:p>
    <w:p w14:paraId="230F746C" w14:textId="22F21B8B" w:rsidR="00301FCB" w:rsidRDefault="00301FCB" w:rsidP="007B5F04">
      <w:pPr>
        <w:ind w:left="426"/>
        <w:jc w:val="both"/>
        <w:rPr>
          <w:i/>
          <w:sz w:val="22"/>
          <w:szCs w:val="22"/>
        </w:rPr>
      </w:pPr>
    </w:p>
    <w:p w14:paraId="3D1761D6" w14:textId="45112D60" w:rsidR="00301FCB" w:rsidRDefault="00301FCB" w:rsidP="007B5F04">
      <w:pPr>
        <w:ind w:left="426"/>
        <w:jc w:val="both"/>
        <w:rPr>
          <w:i/>
          <w:sz w:val="22"/>
          <w:szCs w:val="22"/>
        </w:rPr>
      </w:pPr>
    </w:p>
    <w:p w14:paraId="3F06A586" w14:textId="7D08E3DC" w:rsidR="00301FCB" w:rsidRDefault="00301FCB" w:rsidP="007B5F04">
      <w:pPr>
        <w:ind w:left="426"/>
        <w:jc w:val="both"/>
        <w:rPr>
          <w:i/>
          <w:sz w:val="22"/>
          <w:szCs w:val="22"/>
        </w:rPr>
      </w:pPr>
    </w:p>
    <w:p w14:paraId="591A7B7C" w14:textId="68003AF5" w:rsidR="00301FCB" w:rsidRDefault="00301FCB" w:rsidP="007B5F04">
      <w:pPr>
        <w:ind w:left="426"/>
        <w:jc w:val="both"/>
        <w:rPr>
          <w:i/>
          <w:sz w:val="22"/>
          <w:szCs w:val="22"/>
        </w:rPr>
      </w:pPr>
    </w:p>
    <w:p w14:paraId="6BE2ACF5" w14:textId="77777777" w:rsidR="00301FCB" w:rsidRPr="007B5F04" w:rsidRDefault="00301FCB" w:rsidP="007B5F04">
      <w:pPr>
        <w:ind w:left="426"/>
        <w:jc w:val="both"/>
        <w:rPr>
          <w:i/>
          <w:sz w:val="22"/>
          <w:szCs w:val="22"/>
        </w:rPr>
      </w:pPr>
    </w:p>
    <w:sectPr w:rsidR="00301FCB" w:rsidRPr="007B5F04" w:rsidSect="00ED5AF9">
      <w:headerReference w:type="default" r:id="rId8"/>
      <w:footerReference w:type="default" r:id="rId9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13A5C" w14:textId="77777777" w:rsidR="004113C0" w:rsidRDefault="004113C0" w:rsidP="004071A1">
      <w:r>
        <w:separator/>
      </w:r>
    </w:p>
  </w:endnote>
  <w:endnote w:type="continuationSeparator" w:id="0">
    <w:p w14:paraId="26F1EA9C" w14:textId="77777777" w:rsidR="004113C0" w:rsidRDefault="004113C0" w:rsidP="0040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altName w:val="Courier New"/>
    <w:charset w:val="00"/>
    <w:family w:val="modern"/>
    <w:pitch w:val="default"/>
  </w:font>
  <w:font w:name="Droid Sans Fallback">
    <w:charset w:val="00"/>
    <w:family w:val="moder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01817" w14:textId="77777777" w:rsidR="00552572" w:rsidRPr="00E66804" w:rsidRDefault="00552572" w:rsidP="006C0F93">
    <w:pPr>
      <w:ind w:left="-1276"/>
      <w:rPr>
        <w:rFonts w:cstheme="minorHAnsi"/>
        <w:b/>
        <w:sz w:val="20"/>
      </w:rPr>
    </w:pPr>
    <w:r>
      <w:rPr>
        <w:noProof/>
        <w:lang w:val="es-CO" w:eastAsia="es-CO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18" name="Imagen 18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theme="minorHAnsi"/>
        <w:b/>
        <w:sz w:val="20"/>
      </w:rPr>
      <w:br/>
    </w:r>
    <w:r w:rsidRPr="008E684D">
      <w:rPr>
        <w:rFonts w:cstheme="minorHAnsi"/>
        <w:b/>
        <w:sz w:val="20"/>
      </w:rPr>
      <w:t>PhD. Mauricio Toro Bermúdez</w:t>
    </w:r>
    <w:r>
      <w:rPr>
        <w:rFonts w:cstheme="minorHAnsi"/>
        <w:b/>
        <w:sz w:val="20"/>
      </w:rPr>
      <w:t xml:space="preserve"> </w:t>
    </w:r>
    <w:r>
      <w:rPr>
        <w:rFonts w:cstheme="minorHAnsi"/>
        <w:b/>
        <w:sz w:val="20"/>
      </w:rPr>
      <w:br/>
    </w:r>
    <w:r>
      <w:rPr>
        <w:rFonts w:cstheme="minorHAnsi"/>
        <w:sz w:val="20"/>
      </w:rPr>
      <w:t>Docente | Escuela de Ingeniería | Informática y Sistemas</w:t>
    </w:r>
    <w:r w:rsidRPr="008E684D">
      <w:rPr>
        <w:rFonts w:cstheme="minorHAnsi"/>
        <w:sz w:val="20"/>
      </w:rPr>
      <w:br/>
    </w:r>
    <w:r>
      <w:rPr>
        <w:rFonts w:cstheme="minorHAnsi"/>
        <w:sz w:val="20"/>
      </w:rPr>
      <w:t xml:space="preserve">Correo: </w:t>
    </w:r>
    <w:hyperlink r:id="rId3" w:history="1">
      <w:r w:rsidRPr="002221AB">
        <w:rPr>
          <w:rStyle w:val="Hipervnculo"/>
          <w:rFonts w:cstheme="minorHAnsi"/>
          <w:color w:val="auto"/>
          <w:sz w:val="20"/>
          <w:u w:val="none"/>
        </w:rPr>
        <w:t>mtorobe@eafit.edu.co</w:t>
      </w:r>
    </w:hyperlink>
    <w:r w:rsidRPr="002221AB">
      <w:rPr>
        <w:rFonts w:cstheme="minorHAnsi"/>
        <w:sz w:val="20"/>
      </w:rPr>
      <w:t xml:space="preserve">  </w:t>
    </w:r>
    <w:r>
      <w:rPr>
        <w:rFonts w:cstheme="minorHAnsi"/>
        <w:sz w:val="20"/>
      </w:rPr>
      <w:t xml:space="preserve">| </w:t>
    </w:r>
    <w:r w:rsidRPr="008E684D">
      <w:rPr>
        <w:rFonts w:cstheme="minorHAnsi"/>
        <w:sz w:val="20"/>
      </w:rPr>
      <w:t xml:space="preserve">Oficina: </w:t>
    </w:r>
    <w:r>
      <w:rPr>
        <w:rFonts w:cstheme="minorHAnsi"/>
        <w:sz w:val="20"/>
      </w:rPr>
      <w:t xml:space="preserve">Bloque </w:t>
    </w:r>
    <w:r w:rsidRPr="008E684D">
      <w:rPr>
        <w:rFonts w:cstheme="minorHAnsi"/>
        <w:sz w:val="20"/>
      </w:rPr>
      <w:t xml:space="preserve">19 </w:t>
    </w:r>
    <w:r>
      <w:rPr>
        <w:rFonts w:cstheme="minorHAnsi"/>
        <w:sz w:val="20"/>
      </w:rPr>
      <w:t>–</w:t>
    </w:r>
    <w:r w:rsidRPr="008E684D">
      <w:rPr>
        <w:rFonts w:cstheme="minorHAnsi"/>
        <w:sz w:val="20"/>
      </w:rPr>
      <w:t xml:space="preserve"> 627</w:t>
    </w:r>
    <w:r>
      <w:rPr>
        <w:rFonts w:cstheme="minorHAnsi"/>
        <w:sz w:val="20"/>
      </w:rPr>
      <w:t xml:space="preserve">  </w:t>
    </w:r>
    <w:r>
      <w:rPr>
        <w:rFonts w:cstheme="minorHAnsi"/>
        <w:sz w:val="20"/>
      </w:rPr>
      <w:br/>
      <w:t>Tel: (+57) (</w:t>
    </w:r>
    <w:r w:rsidRPr="008E684D">
      <w:rPr>
        <w:rFonts w:cstheme="minorHAnsi"/>
        <w:sz w:val="20"/>
      </w:rPr>
      <w:t>4) 261 95 00</w:t>
    </w:r>
    <w:r w:rsidRPr="008E684D">
      <w:rPr>
        <w:rFonts w:cstheme="minorHAnsi"/>
        <w:sz w:val="20"/>
        <w:shd w:val="clear" w:color="auto" w:fill="FFFFFF"/>
      </w:rPr>
      <w:t xml:space="preserve"> </w:t>
    </w:r>
    <w:r w:rsidRPr="008E684D">
      <w:rPr>
        <w:rFonts w:cstheme="minorHAnsi"/>
        <w:sz w:val="20"/>
      </w:rPr>
      <w:t>Ext.</w:t>
    </w:r>
    <w:r>
      <w:rPr>
        <w:rFonts w:cstheme="minorHAnsi"/>
        <w:sz w:val="20"/>
      </w:rPr>
      <w:t xml:space="preserve"> 9473</w:t>
    </w:r>
  </w:p>
  <w:p w14:paraId="0EB8F271" w14:textId="77777777" w:rsidR="00552572" w:rsidRDefault="00552572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20" name="Imagen 20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ED693" w14:textId="77777777" w:rsidR="004113C0" w:rsidRDefault="004113C0" w:rsidP="004071A1">
      <w:r>
        <w:separator/>
      </w:r>
    </w:p>
  </w:footnote>
  <w:footnote w:type="continuationSeparator" w:id="0">
    <w:p w14:paraId="10876915" w14:textId="77777777" w:rsidR="004113C0" w:rsidRDefault="004113C0" w:rsidP="00407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14:paraId="7BD1E8F5" w14:textId="0C2E1788" w:rsidR="00552572" w:rsidRPr="00CE77D7" w:rsidRDefault="00552572">
        <w:pPr>
          <w:pStyle w:val="Encabezado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Pr="006C0637">
          <w:rPr>
            <w:noProof/>
            <w:color w:val="002060"/>
            <w:sz w:val="20"/>
            <w:lang w:val="es-ES"/>
          </w:rPr>
          <w:t>1</w:t>
        </w:r>
        <w:r w:rsidRPr="00CE77D7">
          <w:rPr>
            <w:color w:val="002060"/>
            <w:sz w:val="20"/>
          </w:rPr>
          <w:fldChar w:fldCharType="end"/>
        </w:r>
      </w:p>
    </w:sdtContent>
  </w:sdt>
  <w:p w14:paraId="3EE2F8C3" w14:textId="538540A9" w:rsidR="00552572" w:rsidRPr="003B3DCD" w:rsidRDefault="00552572" w:rsidP="00F14D7F">
    <w:pPr>
      <w:pStyle w:val="Textoindependiente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>ESTRUCTURA DE DATOS 2</w:t>
    </w:r>
    <w:r w:rsidRPr="003B3DCD">
      <w:rPr>
        <w:rFonts w:ascii="Arial" w:hAnsi="Arial" w:cs="Arial"/>
        <w:b/>
        <w:color w:val="002060"/>
        <w:sz w:val="20"/>
        <w:szCs w:val="32"/>
      </w:rPr>
      <w:br/>
      <w:t>Código ST024</w:t>
    </w:r>
    <w:r>
      <w:rPr>
        <w:rFonts w:ascii="Arial" w:hAnsi="Arial" w:cs="Arial"/>
        <w:b/>
        <w:color w:val="002060"/>
        <w:sz w:val="20"/>
        <w:szCs w:val="32"/>
      </w:rPr>
      <w:t>7</w:t>
    </w:r>
  </w:p>
  <w:p w14:paraId="246E3120" w14:textId="77777777" w:rsidR="00552572" w:rsidRPr="00E3599E" w:rsidRDefault="00552572" w:rsidP="00633044">
    <w:pPr>
      <w:pStyle w:val="Encabezado"/>
      <w:jc w:val="center"/>
      <w:rPr>
        <w:rFonts w:cstheme="minorHAnsi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1B21DE8"/>
    <w:multiLevelType w:val="multilevel"/>
    <w:tmpl w:val="EF4E3A28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5D378C3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E0340"/>
    <w:multiLevelType w:val="multilevel"/>
    <w:tmpl w:val="D10A24E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8" w15:restartNumberingAfterBreak="0">
    <w:nsid w:val="3B7776F2"/>
    <w:multiLevelType w:val="multilevel"/>
    <w:tmpl w:val="CF1E50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9" w15:restartNumberingAfterBreak="0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3" w15:restartNumberingAfterBreak="0">
    <w:nsid w:val="5337343B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1B5470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C7A547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EB910EE"/>
    <w:multiLevelType w:val="hybridMultilevel"/>
    <w:tmpl w:val="32C2BD68"/>
    <w:lvl w:ilvl="0" w:tplc="A6B60E48">
      <w:start w:val="4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7"/>
  </w:num>
  <w:num w:numId="4">
    <w:abstractNumId w:val="14"/>
  </w:num>
  <w:num w:numId="5">
    <w:abstractNumId w:val="9"/>
  </w:num>
  <w:num w:numId="6">
    <w:abstractNumId w:val="7"/>
  </w:num>
  <w:num w:numId="7">
    <w:abstractNumId w:val="12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3"/>
  </w:num>
  <w:num w:numId="12">
    <w:abstractNumId w:val="6"/>
  </w:num>
  <w:num w:numId="13">
    <w:abstractNumId w:val="16"/>
  </w:num>
  <w:num w:numId="14">
    <w:abstractNumId w:val="0"/>
  </w:num>
  <w:num w:numId="15">
    <w:abstractNumId w:val="1"/>
  </w:num>
  <w:num w:numId="16">
    <w:abstractNumId w:val="2"/>
  </w:num>
  <w:num w:numId="17">
    <w:abstractNumId w:val="15"/>
  </w:num>
  <w:num w:numId="18">
    <w:abstractNumId w:val="19"/>
  </w:num>
  <w:num w:numId="19">
    <w:abstractNumId w:val="8"/>
  </w:num>
  <w:num w:numId="20">
    <w:abstractNumId w:val="20"/>
  </w:num>
  <w:num w:numId="21">
    <w:abstractNumId w:val="18"/>
  </w:num>
  <w:num w:numId="22">
    <w:abstractNumId w:val="13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A1"/>
    <w:rsid w:val="00002CAD"/>
    <w:rsid w:val="0000305C"/>
    <w:rsid w:val="00012173"/>
    <w:rsid w:val="000129E7"/>
    <w:rsid w:val="00012FA6"/>
    <w:rsid w:val="00016614"/>
    <w:rsid w:val="00016E46"/>
    <w:rsid w:val="000231F8"/>
    <w:rsid w:val="000263D2"/>
    <w:rsid w:val="0003207D"/>
    <w:rsid w:val="000321F5"/>
    <w:rsid w:val="00035772"/>
    <w:rsid w:val="00036181"/>
    <w:rsid w:val="000368FB"/>
    <w:rsid w:val="00043D10"/>
    <w:rsid w:val="00050AAD"/>
    <w:rsid w:val="00056844"/>
    <w:rsid w:val="00066590"/>
    <w:rsid w:val="00073248"/>
    <w:rsid w:val="000748A1"/>
    <w:rsid w:val="00084201"/>
    <w:rsid w:val="00090365"/>
    <w:rsid w:val="0009269C"/>
    <w:rsid w:val="0009287D"/>
    <w:rsid w:val="00095240"/>
    <w:rsid w:val="00095572"/>
    <w:rsid w:val="00095ACB"/>
    <w:rsid w:val="000A2729"/>
    <w:rsid w:val="000A7015"/>
    <w:rsid w:val="000A78A6"/>
    <w:rsid w:val="000A7FBA"/>
    <w:rsid w:val="000B109F"/>
    <w:rsid w:val="000B1B5B"/>
    <w:rsid w:val="000B22D7"/>
    <w:rsid w:val="000B3286"/>
    <w:rsid w:val="000B3658"/>
    <w:rsid w:val="000B3939"/>
    <w:rsid w:val="000B4D9F"/>
    <w:rsid w:val="000B4E16"/>
    <w:rsid w:val="000B6441"/>
    <w:rsid w:val="000B6DEA"/>
    <w:rsid w:val="000B7EB6"/>
    <w:rsid w:val="000C0E5B"/>
    <w:rsid w:val="000C5108"/>
    <w:rsid w:val="000D0186"/>
    <w:rsid w:val="000D22F1"/>
    <w:rsid w:val="000D29A8"/>
    <w:rsid w:val="000D42E0"/>
    <w:rsid w:val="000D4716"/>
    <w:rsid w:val="000E6402"/>
    <w:rsid w:val="000E6B08"/>
    <w:rsid w:val="000F1BED"/>
    <w:rsid w:val="000F301C"/>
    <w:rsid w:val="001023A8"/>
    <w:rsid w:val="001035CF"/>
    <w:rsid w:val="0010673F"/>
    <w:rsid w:val="0011221A"/>
    <w:rsid w:val="00112D4B"/>
    <w:rsid w:val="001167C8"/>
    <w:rsid w:val="00121D2B"/>
    <w:rsid w:val="00123A40"/>
    <w:rsid w:val="00125A36"/>
    <w:rsid w:val="001276A8"/>
    <w:rsid w:val="00130603"/>
    <w:rsid w:val="001321F7"/>
    <w:rsid w:val="001326E9"/>
    <w:rsid w:val="00136B5D"/>
    <w:rsid w:val="00142687"/>
    <w:rsid w:val="00144E01"/>
    <w:rsid w:val="0014752A"/>
    <w:rsid w:val="00154A2D"/>
    <w:rsid w:val="0016693B"/>
    <w:rsid w:val="00167309"/>
    <w:rsid w:val="00167401"/>
    <w:rsid w:val="001679A7"/>
    <w:rsid w:val="00170347"/>
    <w:rsid w:val="0017229C"/>
    <w:rsid w:val="00176DE2"/>
    <w:rsid w:val="00184F26"/>
    <w:rsid w:val="0018505B"/>
    <w:rsid w:val="0018691A"/>
    <w:rsid w:val="00187430"/>
    <w:rsid w:val="00191D14"/>
    <w:rsid w:val="00193B73"/>
    <w:rsid w:val="00195BA1"/>
    <w:rsid w:val="001A43D4"/>
    <w:rsid w:val="001A5EAF"/>
    <w:rsid w:val="001B3B66"/>
    <w:rsid w:val="001C389A"/>
    <w:rsid w:val="001C4DCB"/>
    <w:rsid w:val="001D1DC4"/>
    <w:rsid w:val="001D3FF4"/>
    <w:rsid w:val="001E27ED"/>
    <w:rsid w:val="001E50A8"/>
    <w:rsid w:val="001E63CA"/>
    <w:rsid w:val="001E6E90"/>
    <w:rsid w:val="001F1315"/>
    <w:rsid w:val="001F167A"/>
    <w:rsid w:val="001F1698"/>
    <w:rsid w:val="001F2ACE"/>
    <w:rsid w:val="001F30E5"/>
    <w:rsid w:val="001F3FAF"/>
    <w:rsid w:val="001F4117"/>
    <w:rsid w:val="00204102"/>
    <w:rsid w:val="00204642"/>
    <w:rsid w:val="00207438"/>
    <w:rsid w:val="002123CE"/>
    <w:rsid w:val="00212F4B"/>
    <w:rsid w:val="002161E2"/>
    <w:rsid w:val="002221AB"/>
    <w:rsid w:val="0022558C"/>
    <w:rsid w:val="00234806"/>
    <w:rsid w:val="002353F8"/>
    <w:rsid w:val="00242ACD"/>
    <w:rsid w:val="0024499A"/>
    <w:rsid w:val="00246C8D"/>
    <w:rsid w:val="00251377"/>
    <w:rsid w:val="0025165C"/>
    <w:rsid w:val="002530AE"/>
    <w:rsid w:val="002569E3"/>
    <w:rsid w:val="002649A9"/>
    <w:rsid w:val="00265CE1"/>
    <w:rsid w:val="0027710A"/>
    <w:rsid w:val="00282F2A"/>
    <w:rsid w:val="002907D1"/>
    <w:rsid w:val="00295341"/>
    <w:rsid w:val="00295BD1"/>
    <w:rsid w:val="002A0A74"/>
    <w:rsid w:val="002A2EE4"/>
    <w:rsid w:val="002A56F7"/>
    <w:rsid w:val="002A7E4F"/>
    <w:rsid w:val="002B732E"/>
    <w:rsid w:val="002C1284"/>
    <w:rsid w:val="002C26AF"/>
    <w:rsid w:val="002C2D90"/>
    <w:rsid w:val="002C6C1A"/>
    <w:rsid w:val="002D19C5"/>
    <w:rsid w:val="002E0115"/>
    <w:rsid w:val="002E1D87"/>
    <w:rsid w:val="002E24CF"/>
    <w:rsid w:val="002E285C"/>
    <w:rsid w:val="002E4233"/>
    <w:rsid w:val="002E5A9D"/>
    <w:rsid w:val="002E760E"/>
    <w:rsid w:val="002E7E8A"/>
    <w:rsid w:val="002F346A"/>
    <w:rsid w:val="002F3582"/>
    <w:rsid w:val="002F5F3C"/>
    <w:rsid w:val="002F7F0B"/>
    <w:rsid w:val="00301FCB"/>
    <w:rsid w:val="00303C3A"/>
    <w:rsid w:val="00305E5C"/>
    <w:rsid w:val="0030614C"/>
    <w:rsid w:val="00307C64"/>
    <w:rsid w:val="00314928"/>
    <w:rsid w:val="0031691B"/>
    <w:rsid w:val="00320614"/>
    <w:rsid w:val="00320D64"/>
    <w:rsid w:val="00320EFF"/>
    <w:rsid w:val="0032170C"/>
    <w:rsid w:val="00322721"/>
    <w:rsid w:val="003238DF"/>
    <w:rsid w:val="0033043A"/>
    <w:rsid w:val="00330BBD"/>
    <w:rsid w:val="00330E28"/>
    <w:rsid w:val="00332311"/>
    <w:rsid w:val="00332488"/>
    <w:rsid w:val="003339D5"/>
    <w:rsid w:val="0033411A"/>
    <w:rsid w:val="003374D4"/>
    <w:rsid w:val="00343816"/>
    <w:rsid w:val="00343E30"/>
    <w:rsid w:val="00343EB5"/>
    <w:rsid w:val="00344B4B"/>
    <w:rsid w:val="00350DCD"/>
    <w:rsid w:val="003513BC"/>
    <w:rsid w:val="00351806"/>
    <w:rsid w:val="00360A56"/>
    <w:rsid w:val="0036130E"/>
    <w:rsid w:val="00364ED4"/>
    <w:rsid w:val="00365FEE"/>
    <w:rsid w:val="00374C55"/>
    <w:rsid w:val="00376304"/>
    <w:rsid w:val="00380305"/>
    <w:rsid w:val="00383644"/>
    <w:rsid w:val="0038441E"/>
    <w:rsid w:val="00385B8C"/>
    <w:rsid w:val="00391DE5"/>
    <w:rsid w:val="00397016"/>
    <w:rsid w:val="00397C77"/>
    <w:rsid w:val="003A2C61"/>
    <w:rsid w:val="003A323E"/>
    <w:rsid w:val="003B334C"/>
    <w:rsid w:val="003B3DCD"/>
    <w:rsid w:val="003B4B25"/>
    <w:rsid w:val="003B59D6"/>
    <w:rsid w:val="003C0075"/>
    <w:rsid w:val="003C483A"/>
    <w:rsid w:val="003D0774"/>
    <w:rsid w:val="003D105B"/>
    <w:rsid w:val="003D1090"/>
    <w:rsid w:val="003D18C4"/>
    <w:rsid w:val="003D2BA8"/>
    <w:rsid w:val="003D6563"/>
    <w:rsid w:val="003D79A2"/>
    <w:rsid w:val="003E3A3D"/>
    <w:rsid w:val="003E3CA4"/>
    <w:rsid w:val="003F1432"/>
    <w:rsid w:val="003F3F50"/>
    <w:rsid w:val="003F4C22"/>
    <w:rsid w:val="003F5BB7"/>
    <w:rsid w:val="003F7296"/>
    <w:rsid w:val="004016A3"/>
    <w:rsid w:val="00403CCA"/>
    <w:rsid w:val="0040607B"/>
    <w:rsid w:val="004071A1"/>
    <w:rsid w:val="004109F1"/>
    <w:rsid w:val="004113C0"/>
    <w:rsid w:val="00412F46"/>
    <w:rsid w:val="004136E8"/>
    <w:rsid w:val="004146CE"/>
    <w:rsid w:val="0041517A"/>
    <w:rsid w:val="004205C4"/>
    <w:rsid w:val="00423B44"/>
    <w:rsid w:val="00425131"/>
    <w:rsid w:val="004258DA"/>
    <w:rsid w:val="0043227F"/>
    <w:rsid w:val="004345B7"/>
    <w:rsid w:val="004357C5"/>
    <w:rsid w:val="0043597C"/>
    <w:rsid w:val="00435A63"/>
    <w:rsid w:val="00436009"/>
    <w:rsid w:val="004433E9"/>
    <w:rsid w:val="0044637A"/>
    <w:rsid w:val="00447D62"/>
    <w:rsid w:val="00450260"/>
    <w:rsid w:val="00451D6F"/>
    <w:rsid w:val="00456DA8"/>
    <w:rsid w:val="004673F8"/>
    <w:rsid w:val="00470EAE"/>
    <w:rsid w:val="004716CC"/>
    <w:rsid w:val="00471709"/>
    <w:rsid w:val="0047419E"/>
    <w:rsid w:val="00475131"/>
    <w:rsid w:val="004773F4"/>
    <w:rsid w:val="00480014"/>
    <w:rsid w:val="00480D69"/>
    <w:rsid w:val="0048207B"/>
    <w:rsid w:val="00482FA9"/>
    <w:rsid w:val="0048511F"/>
    <w:rsid w:val="00490F51"/>
    <w:rsid w:val="00497AAC"/>
    <w:rsid w:val="004A157E"/>
    <w:rsid w:val="004A15B0"/>
    <w:rsid w:val="004B2A1D"/>
    <w:rsid w:val="004B3399"/>
    <w:rsid w:val="004B4AA1"/>
    <w:rsid w:val="004B51E4"/>
    <w:rsid w:val="004B5747"/>
    <w:rsid w:val="004B59C5"/>
    <w:rsid w:val="004B6274"/>
    <w:rsid w:val="004C3D24"/>
    <w:rsid w:val="004D2EDD"/>
    <w:rsid w:val="004D32D0"/>
    <w:rsid w:val="004D5DF9"/>
    <w:rsid w:val="004D61F4"/>
    <w:rsid w:val="004D7B28"/>
    <w:rsid w:val="004D7F03"/>
    <w:rsid w:val="004E5B67"/>
    <w:rsid w:val="004E679F"/>
    <w:rsid w:val="004F1148"/>
    <w:rsid w:val="004F53C1"/>
    <w:rsid w:val="004F75C3"/>
    <w:rsid w:val="0050122D"/>
    <w:rsid w:val="00504095"/>
    <w:rsid w:val="00504487"/>
    <w:rsid w:val="00505571"/>
    <w:rsid w:val="00505FA1"/>
    <w:rsid w:val="0050615D"/>
    <w:rsid w:val="00506416"/>
    <w:rsid w:val="0051297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4890"/>
    <w:rsid w:val="00526EFA"/>
    <w:rsid w:val="00526F36"/>
    <w:rsid w:val="0053366B"/>
    <w:rsid w:val="00537332"/>
    <w:rsid w:val="0054151E"/>
    <w:rsid w:val="00544827"/>
    <w:rsid w:val="00544B54"/>
    <w:rsid w:val="0054528A"/>
    <w:rsid w:val="00546957"/>
    <w:rsid w:val="00546BBE"/>
    <w:rsid w:val="005516E0"/>
    <w:rsid w:val="00552572"/>
    <w:rsid w:val="005555A6"/>
    <w:rsid w:val="00555ECF"/>
    <w:rsid w:val="005654CA"/>
    <w:rsid w:val="005705B1"/>
    <w:rsid w:val="00573763"/>
    <w:rsid w:val="00574D39"/>
    <w:rsid w:val="00575801"/>
    <w:rsid w:val="00580FCD"/>
    <w:rsid w:val="00581B8A"/>
    <w:rsid w:val="005830EA"/>
    <w:rsid w:val="00583D13"/>
    <w:rsid w:val="00584EEF"/>
    <w:rsid w:val="00586A8F"/>
    <w:rsid w:val="00587036"/>
    <w:rsid w:val="00590C0C"/>
    <w:rsid w:val="0059207E"/>
    <w:rsid w:val="005928D9"/>
    <w:rsid w:val="0059357E"/>
    <w:rsid w:val="0059424C"/>
    <w:rsid w:val="00594DEC"/>
    <w:rsid w:val="005A11B7"/>
    <w:rsid w:val="005A3041"/>
    <w:rsid w:val="005A64E5"/>
    <w:rsid w:val="005C0FFF"/>
    <w:rsid w:val="005C193F"/>
    <w:rsid w:val="005C2DFA"/>
    <w:rsid w:val="005C6A33"/>
    <w:rsid w:val="005C7D8E"/>
    <w:rsid w:val="005D094B"/>
    <w:rsid w:val="005D5605"/>
    <w:rsid w:val="005D5BFD"/>
    <w:rsid w:val="005D62E5"/>
    <w:rsid w:val="005E512C"/>
    <w:rsid w:val="005E64BB"/>
    <w:rsid w:val="005E76FE"/>
    <w:rsid w:val="005E7CD8"/>
    <w:rsid w:val="005F173F"/>
    <w:rsid w:val="005F7ADD"/>
    <w:rsid w:val="00603E65"/>
    <w:rsid w:val="00604ACA"/>
    <w:rsid w:val="00604F4E"/>
    <w:rsid w:val="006102DA"/>
    <w:rsid w:val="0061724C"/>
    <w:rsid w:val="006205E1"/>
    <w:rsid w:val="00623467"/>
    <w:rsid w:val="00623A74"/>
    <w:rsid w:val="00631D9B"/>
    <w:rsid w:val="00633044"/>
    <w:rsid w:val="006364BD"/>
    <w:rsid w:val="006409EF"/>
    <w:rsid w:val="00642469"/>
    <w:rsid w:val="006457A1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2673"/>
    <w:rsid w:val="006727AD"/>
    <w:rsid w:val="00674CFE"/>
    <w:rsid w:val="00675FBA"/>
    <w:rsid w:val="00677644"/>
    <w:rsid w:val="00677D70"/>
    <w:rsid w:val="006829BD"/>
    <w:rsid w:val="0068532E"/>
    <w:rsid w:val="00685D9F"/>
    <w:rsid w:val="006959D1"/>
    <w:rsid w:val="006A18C4"/>
    <w:rsid w:val="006A37F2"/>
    <w:rsid w:val="006A4C2C"/>
    <w:rsid w:val="006A62EB"/>
    <w:rsid w:val="006B13CF"/>
    <w:rsid w:val="006B1E82"/>
    <w:rsid w:val="006B3A99"/>
    <w:rsid w:val="006B3B5F"/>
    <w:rsid w:val="006B3B98"/>
    <w:rsid w:val="006B4651"/>
    <w:rsid w:val="006B7D0B"/>
    <w:rsid w:val="006C0637"/>
    <w:rsid w:val="006C0F93"/>
    <w:rsid w:val="006C10BA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FAA"/>
    <w:rsid w:val="006E2398"/>
    <w:rsid w:val="006E55F8"/>
    <w:rsid w:val="006E7D6A"/>
    <w:rsid w:val="006F308A"/>
    <w:rsid w:val="006F4331"/>
    <w:rsid w:val="006F47C4"/>
    <w:rsid w:val="006F6BE8"/>
    <w:rsid w:val="006F70C8"/>
    <w:rsid w:val="006F7903"/>
    <w:rsid w:val="007041CC"/>
    <w:rsid w:val="00705AAE"/>
    <w:rsid w:val="00705E22"/>
    <w:rsid w:val="007107B3"/>
    <w:rsid w:val="00710DAD"/>
    <w:rsid w:val="00712893"/>
    <w:rsid w:val="00713A5B"/>
    <w:rsid w:val="00715750"/>
    <w:rsid w:val="00717622"/>
    <w:rsid w:val="00723092"/>
    <w:rsid w:val="007329A4"/>
    <w:rsid w:val="00733BA4"/>
    <w:rsid w:val="00736877"/>
    <w:rsid w:val="00736919"/>
    <w:rsid w:val="00746DDD"/>
    <w:rsid w:val="00751891"/>
    <w:rsid w:val="00752AAD"/>
    <w:rsid w:val="0076050A"/>
    <w:rsid w:val="00764322"/>
    <w:rsid w:val="00772720"/>
    <w:rsid w:val="00773070"/>
    <w:rsid w:val="00775556"/>
    <w:rsid w:val="00777EDC"/>
    <w:rsid w:val="00780B4E"/>
    <w:rsid w:val="00782F62"/>
    <w:rsid w:val="00791CD9"/>
    <w:rsid w:val="00795A67"/>
    <w:rsid w:val="007A23A5"/>
    <w:rsid w:val="007A6D13"/>
    <w:rsid w:val="007B5F04"/>
    <w:rsid w:val="007C3B74"/>
    <w:rsid w:val="007C4469"/>
    <w:rsid w:val="007C6C2A"/>
    <w:rsid w:val="007C6C8F"/>
    <w:rsid w:val="007D2BA5"/>
    <w:rsid w:val="007D2DDB"/>
    <w:rsid w:val="007D34BC"/>
    <w:rsid w:val="007D6D0F"/>
    <w:rsid w:val="007E3450"/>
    <w:rsid w:val="007E4F7C"/>
    <w:rsid w:val="007E6266"/>
    <w:rsid w:val="007F1A3D"/>
    <w:rsid w:val="007F1D2F"/>
    <w:rsid w:val="007F4A5D"/>
    <w:rsid w:val="008016CA"/>
    <w:rsid w:val="00802C09"/>
    <w:rsid w:val="00802DEF"/>
    <w:rsid w:val="00805112"/>
    <w:rsid w:val="00810737"/>
    <w:rsid w:val="00814697"/>
    <w:rsid w:val="00814E47"/>
    <w:rsid w:val="0081623B"/>
    <w:rsid w:val="00822B0A"/>
    <w:rsid w:val="00823416"/>
    <w:rsid w:val="008263F6"/>
    <w:rsid w:val="00826EF3"/>
    <w:rsid w:val="00831300"/>
    <w:rsid w:val="0083240F"/>
    <w:rsid w:val="00837B99"/>
    <w:rsid w:val="00847C21"/>
    <w:rsid w:val="00856255"/>
    <w:rsid w:val="00862164"/>
    <w:rsid w:val="008623C6"/>
    <w:rsid w:val="0086268B"/>
    <w:rsid w:val="0086278F"/>
    <w:rsid w:val="00865831"/>
    <w:rsid w:val="008674B2"/>
    <w:rsid w:val="00880DCB"/>
    <w:rsid w:val="008810A3"/>
    <w:rsid w:val="008827BF"/>
    <w:rsid w:val="00882FC9"/>
    <w:rsid w:val="00883117"/>
    <w:rsid w:val="00883833"/>
    <w:rsid w:val="00883BF7"/>
    <w:rsid w:val="00892DC8"/>
    <w:rsid w:val="00893001"/>
    <w:rsid w:val="00893378"/>
    <w:rsid w:val="00896033"/>
    <w:rsid w:val="00896D44"/>
    <w:rsid w:val="008A00B5"/>
    <w:rsid w:val="008A123F"/>
    <w:rsid w:val="008A56F8"/>
    <w:rsid w:val="008B010E"/>
    <w:rsid w:val="008B368A"/>
    <w:rsid w:val="008B3D60"/>
    <w:rsid w:val="008B6EEF"/>
    <w:rsid w:val="008C13A3"/>
    <w:rsid w:val="008C7277"/>
    <w:rsid w:val="008D2B62"/>
    <w:rsid w:val="008D39E9"/>
    <w:rsid w:val="008D3A81"/>
    <w:rsid w:val="008D55BD"/>
    <w:rsid w:val="008D61B6"/>
    <w:rsid w:val="008D6D4E"/>
    <w:rsid w:val="008D7B7A"/>
    <w:rsid w:val="008E0D3F"/>
    <w:rsid w:val="008E684D"/>
    <w:rsid w:val="008F0477"/>
    <w:rsid w:val="008F180C"/>
    <w:rsid w:val="008F6975"/>
    <w:rsid w:val="008F7046"/>
    <w:rsid w:val="00904CD6"/>
    <w:rsid w:val="00905E1C"/>
    <w:rsid w:val="00912516"/>
    <w:rsid w:val="009169D6"/>
    <w:rsid w:val="00932264"/>
    <w:rsid w:val="00933693"/>
    <w:rsid w:val="0093465C"/>
    <w:rsid w:val="00934BEC"/>
    <w:rsid w:val="00935F16"/>
    <w:rsid w:val="00961431"/>
    <w:rsid w:val="009640A8"/>
    <w:rsid w:val="0096450F"/>
    <w:rsid w:val="00964CD0"/>
    <w:rsid w:val="00965420"/>
    <w:rsid w:val="00974247"/>
    <w:rsid w:val="00975891"/>
    <w:rsid w:val="009768F1"/>
    <w:rsid w:val="009804BB"/>
    <w:rsid w:val="00983BBA"/>
    <w:rsid w:val="00984016"/>
    <w:rsid w:val="009851A9"/>
    <w:rsid w:val="009874E1"/>
    <w:rsid w:val="00991739"/>
    <w:rsid w:val="00992C6D"/>
    <w:rsid w:val="00997573"/>
    <w:rsid w:val="009A5833"/>
    <w:rsid w:val="009B007A"/>
    <w:rsid w:val="009B157D"/>
    <w:rsid w:val="009B3181"/>
    <w:rsid w:val="009B4038"/>
    <w:rsid w:val="009B7D9D"/>
    <w:rsid w:val="009C1203"/>
    <w:rsid w:val="009C4B23"/>
    <w:rsid w:val="009D252A"/>
    <w:rsid w:val="009D40D2"/>
    <w:rsid w:val="009E31EF"/>
    <w:rsid w:val="009F2C7C"/>
    <w:rsid w:val="009F3DD4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3229"/>
    <w:rsid w:val="00A141E8"/>
    <w:rsid w:val="00A1624B"/>
    <w:rsid w:val="00A20B1B"/>
    <w:rsid w:val="00A22493"/>
    <w:rsid w:val="00A232F1"/>
    <w:rsid w:val="00A24B8B"/>
    <w:rsid w:val="00A25BA4"/>
    <w:rsid w:val="00A2675A"/>
    <w:rsid w:val="00A26F99"/>
    <w:rsid w:val="00A30554"/>
    <w:rsid w:val="00A30EDB"/>
    <w:rsid w:val="00A35A99"/>
    <w:rsid w:val="00A35EAB"/>
    <w:rsid w:val="00A37385"/>
    <w:rsid w:val="00A44626"/>
    <w:rsid w:val="00A47BF0"/>
    <w:rsid w:val="00A52734"/>
    <w:rsid w:val="00A52F59"/>
    <w:rsid w:val="00A558EA"/>
    <w:rsid w:val="00A5661F"/>
    <w:rsid w:val="00A6356C"/>
    <w:rsid w:val="00A66F5D"/>
    <w:rsid w:val="00A7197B"/>
    <w:rsid w:val="00A71CC3"/>
    <w:rsid w:val="00A76D5C"/>
    <w:rsid w:val="00A77080"/>
    <w:rsid w:val="00A8071C"/>
    <w:rsid w:val="00A81A19"/>
    <w:rsid w:val="00A835E0"/>
    <w:rsid w:val="00A83909"/>
    <w:rsid w:val="00A90D08"/>
    <w:rsid w:val="00A9211E"/>
    <w:rsid w:val="00A94C54"/>
    <w:rsid w:val="00A962C2"/>
    <w:rsid w:val="00AA201B"/>
    <w:rsid w:val="00AB1098"/>
    <w:rsid w:val="00AB20DA"/>
    <w:rsid w:val="00AB2274"/>
    <w:rsid w:val="00AB3ACA"/>
    <w:rsid w:val="00AB4236"/>
    <w:rsid w:val="00AB4B1D"/>
    <w:rsid w:val="00AB50BE"/>
    <w:rsid w:val="00AB74CB"/>
    <w:rsid w:val="00AC03D9"/>
    <w:rsid w:val="00AC4346"/>
    <w:rsid w:val="00AC735B"/>
    <w:rsid w:val="00AD15EB"/>
    <w:rsid w:val="00AD2771"/>
    <w:rsid w:val="00AD4A8E"/>
    <w:rsid w:val="00AD574E"/>
    <w:rsid w:val="00AD5FC9"/>
    <w:rsid w:val="00AD70EB"/>
    <w:rsid w:val="00AE4765"/>
    <w:rsid w:val="00AE4F65"/>
    <w:rsid w:val="00AE5533"/>
    <w:rsid w:val="00AF261B"/>
    <w:rsid w:val="00AF3213"/>
    <w:rsid w:val="00AF37DF"/>
    <w:rsid w:val="00AF3857"/>
    <w:rsid w:val="00AF39E5"/>
    <w:rsid w:val="00AF4B57"/>
    <w:rsid w:val="00AF71C7"/>
    <w:rsid w:val="00AF7294"/>
    <w:rsid w:val="00B03814"/>
    <w:rsid w:val="00B06672"/>
    <w:rsid w:val="00B075A3"/>
    <w:rsid w:val="00B12C86"/>
    <w:rsid w:val="00B16699"/>
    <w:rsid w:val="00B168DD"/>
    <w:rsid w:val="00B20021"/>
    <w:rsid w:val="00B21D75"/>
    <w:rsid w:val="00B24877"/>
    <w:rsid w:val="00B3142E"/>
    <w:rsid w:val="00B3250B"/>
    <w:rsid w:val="00B3316C"/>
    <w:rsid w:val="00B36F7B"/>
    <w:rsid w:val="00B37CD3"/>
    <w:rsid w:val="00B4089E"/>
    <w:rsid w:val="00B42349"/>
    <w:rsid w:val="00B448F3"/>
    <w:rsid w:val="00B51748"/>
    <w:rsid w:val="00B5258C"/>
    <w:rsid w:val="00B56935"/>
    <w:rsid w:val="00B57320"/>
    <w:rsid w:val="00B66532"/>
    <w:rsid w:val="00B679A3"/>
    <w:rsid w:val="00B71904"/>
    <w:rsid w:val="00B734EA"/>
    <w:rsid w:val="00B7550D"/>
    <w:rsid w:val="00B76EE1"/>
    <w:rsid w:val="00B85291"/>
    <w:rsid w:val="00B8749A"/>
    <w:rsid w:val="00B878DA"/>
    <w:rsid w:val="00B91726"/>
    <w:rsid w:val="00B97472"/>
    <w:rsid w:val="00B97A14"/>
    <w:rsid w:val="00BA42E5"/>
    <w:rsid w:val="00BA53CD"/>
    <w:rsid w:val="00BB0C15"/>
    <w:rsid w:val="00BB0CA1"/>
    <w:rsid w:val="00BB673D"/>
    <w:rsid w:val="00BB7E6D"/>
    <w:rsid w:val="00BC741D"/>
    <w:rsid w:val="00BD18F0"/>
    <w:rsid w:val="00BD3E61"/>
    <w:rsid w:val="00BD4A91"/>
    <w:rsid w:val="00BE0477"/>
    <w:rsid w:val="00BE08CF"/>
    <w:rsid w:val="00BE0E43"/>
    <w:rsid w:val="00BE5717"/>
    <w:rsid w:val="00BF256E"/>
    <w:rsid w:val="00BF332A"/>
    <w:rsid w:val="00BF5A45"/>
    <w:rsid w:val="00C011B1"/>
    <w:rsid w:val="00C046FB"/>
    <w:rsid w:val="00C06059"/>
    <w:rsid w:val="00C10B31"/>
    <w:rsid w:val="00C11A43"/>
    <w:rsid w:val="00C15C4E"/>
    <w:rsid w:val="00C16C0F"/>
    <w:rsid w:val="00C22BC0"/>
    <w:rsid w:val="00C230CB"/>
    <w:rsid w:val="00C231BA"/>
    <w:rsid w:val="00C25106"/>
    <w:rsid w:val="00C260C6"/>
    <w:rsid w:val="00C32461"/>
    <w:rsid w:val="00C36E70"/>
    <w:rsid w:val="00C4183A"/>
    <w:rsid w:val="00C422D1"/>
    <w:rsid w:val="00C4325A"/>
    <w:rsid w:val="00C47595"/>
    <w:rsid w:val="00C50944"/>
    <w:rsid w:val="00C5104A"/>
    <w:rsid w:val="00C52C59"/>
    <w:rsid w:val="00C53BFB"/>
    <w:rsid w:val="00C54519"/>
    <w:rsid w:val="00C57A58"/>
    <w:rsid w:val="00C6315D"/>
    <w:rsid w:val="00C64E4E"/>
    <w:rsid w:val="00C703AA"/>
    <w:rsid w:val="00C7132A"/>
    <w:rsid w:val="00C71E7A"/>
    <w:rsid w:val="00C72AA8"/>
    <w:rsid w:val="00C757AB"/>
    <w:rsid w:val="00C75D1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A19BA"/>
    <w:rsid w:val="00CA2F65"/>
    <w:rsid w:val="00CA36F0"/>
    <w:rsid w:val="00CA401B"/>
    <w:rsid w:val="00CA519E"/>
    <w:rsid w:val="00CB75A5"/>
    <w:rsid w:val="00CC00DB"/>
    <w:rsid w:val="00CC0B0D"/>
    <w:rsid w:val="00CC1A16"/>
    <w:rsid w:val="00CC235E"/>
    <w:rsid w:val="00CC3493"/>
    <w:rsid w:val="00CC4230"/>
    <w:rsid w:val="00CC5874"/>
    <w:rsid w:val="00CC5FD6"/>
    <w:rsid w:val="00CC6D46"/>
    <w:rsid w:val="00CD3D87"/>
    <w:rsid w:val="00CD45C6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3CB7"/>
    <w:rsid w:val="00D03FD7"/>
    <w:rsid w:val="00D05B9D"/>
    <w:rsid w:val="00D06481"/>
    <w:rsid w:val="00D16A7D"/>
    <w:rsid w:val="00D172C4"/>
    <w:rsid w:val="00D211AE"/>
    <w:rsid w:val="00D244E5"/>
    <w:rsid w:val="00D30018"/>
    <w:rsid w:val="00D30BA5"/>
    <w:rsid w:val="00D32D43"/>
    <w:rsid w:val="00D3393F"/>
    <w:rsid w:val="00D34C39"/>
    <w:rsid w:val="00D35924"/>
    <w:rsid w:val="00D37E51"/>
    <w:rsid w:val="00D407D6"/>
    <w:rsid w:val="00D53E46"/>
    <w:rsid w:val="00D570D6"/>
    <w:rsid w:val="00D66BC5"/>
    <w:rsid w:val="00D67DA7"/>
    <w:rsid w:val="00D70888"/>
    <w:rsid w:val="00D7220A"/>
    <w:rsid w:val="00D7347B"/>
    <w:rsid w:val="00D74CA3"/>
    <w:rsid w:val="00D76D1E"/>
    <w:rsid w:val="00D80ED1"/>
    <w:rsid w:val="00D8392C"/>
    <w:rsid w:val="00D84EF7"/>
    <w:rsid w:val="00D870CF"/>
    <w:rsid w:val="00D933D0"/>
    <w:rsid w:val="00D954AC"/>
    <w:rsid w:val="00D95D42"/>
    <w:rsid w:val="00DA001A"/>
    <w:rsid w:val="00DA4CBC"/>
    <w:rsid w:val="00DB0E83"/>
    <w:rsid w:val="00DB0FDD"/>
    <w:rsid w:val="00DB10C8"/>
    <w:rsid w:val="00DB1729"/>
    <w:rsid w:val="00DB3E1C"/>
    <w:rsid w:val="00DB545B"/>
    <w:rsid w:val="00DB625C"/>
    <w:rsid w:val="00DB78E1"/>
    <w:rsid w:val="00DC21B7"/>
    <w:rsid w:val="00DC2782"/>
    <w:rsid w:val="00DC3437"/>
    <w:rsid w:val="00DC6B27"/>
    <w:rsid w:val="00DC787B"/>
    <w:rsid w:val="00DD33F4"/>
    <w:rsid w:val="00DD4A79"/>
    <w:rsid w:val="00DD7100"/>
    <w:rsid w:val="00DE0288"/>
    <w:rsid w:val="00DE0B5A"/>
    <w:rsid w:val="00DE16FB"/>
    <w:rsid w:val="00DE347F"/>
    <w:rsid w:val="00DF3E32"/>
    <w:rsid w:val="00DF731B"/>
    <w:rsid w:val="00E00EEB"/>
    <w:rsid w:val="00E03F80"/>
    <w:rsid w:val="00E042CA"/>
    <w:rsid w:val="00E06EE5"/>
    <w:rsid w:val="00E06F1A"/>
    <w:rsid w:val="00E11DED"/>
    <w:rsid w:val="00E128AC"/>
    <w:rsid w:val="00E23027"/>
    <w:rsid w:val="00E30087"/>
    <w:rsid w:val="00E309DD"/>
    <w:rsid w:val="00E31335"/>
    <w:rsid w:val="00E329CF"/>
    <w:rsid w:val="00E32D15"/>
    <w:rsid w:val="00E34906"/>
    <w:rsid w:val="00E34E37"/>
    <w:rsid w:val="00E35178"/>
    <w:rsid w:val="00E3599E"/>
    <w:rsid w:val="00E43FF8"/>
    <w:rsid w:val="00E463AF"/>
    <w:rsid w:val="00E54073"/>
    <w:rsid w:val="00E5423F"/>
    <w:rsid w:val="00E60455"/>
    <w:rsid w:val="00E64AA7"/>
    <w:rsid w:val="00E66804"/>
    <w:rsid w:val="00E66B11"/>
    <w:rsid w:val="00E702B1"/>
    <w:rsid w:val="00E762A1"/>
    <w:rsid w:val="00E76959"/>
    <w:rsid w:val="00E808F5"/>
    <w:rsid w:val="00E81B71"/>
    <w:rsid w:val="00E83D5E"/>
    <w:rsid w:val="00E86882"/>
    <w:rsid w:val="00E9370D"/>
    <w:rsid w:val="00EA221C"/>
    <w:rsid w:val="00EA28D5"/>
    <w:rsid w:val="00EA2D3E"/>
    <w:rsid w:val="00EA4814"/>
    <w:rsid w:val="00EA511A"/>
    <w:rsid w:val="00EA6D22"/>
    <w:rsid w:val="00EA7C57"/>
    <w:rsid w:val="00EB199F"/>
    <w:rsid w:val="00EB24E1"/>
    <w:rsid w:val="00EB28C4"/>
    <w:rsid w:val="00EB3F4E"/>
    <w:rsid w:val="00EB5362"/>
    <w:rsid w:val="00EB60FC"/>
    <w:rsid w:val="00EB775D"/>
    <w:rsid w:val="00EC160B"/>
    <w:rsid w:val="00EC381E"/>
    <w:rsid w:val="00EC3AFE"/>
    <w:rsid w:val="00EC44B7"/>
    <w:rsid w:val="00EC56DA"/>
    <w:rsid w:val="00EC6579"/>
    <w:rsid w:val="00EC67D9"/>
    <w:rsid w:val="00EC73CE"/>
    <w:rsid w:val="00EC7BCD"/>
    <w:rsid w:val="00ED13BB"/>
    <w:rsid w:val="00ED5650"/>
    <w:rsid w:val="00ED5AF9"/>
    <w:rsid w:val="00EE0549"/>
    <w:rsid w:val="00EE1307"/>
    <w:rsid w:val="00EE1F76"/>
    <w:rsid w:val="00EE46C3"/>
    <w:rsid w:val="00EE5D8D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1A13"/>
    <w:rsid w:val="00F0472F"/>
    <w:rsid w:val="00F052E8"/>
    <w:rsid w:val="00F055D4"/>
    <w:rsid w:val="00F05F25"/>
    <w:rsid w:val="00F07992"/>
    <w:rsid w:val="00F104ED"/>
    <w:rsid w:val="00F1163F"/>
    <w:rsid w:val="00F12DEA"/>
    <w:rsid w:val="00F14D7F"/>
    <w:rsid w:val="00F15FBE"/>
    <w:rsid w:val="00F17816"/>
    <w:rsid w:val="00F2761E"/>
    <w:rsid w:val="00F3338C"/>
    <w:rsid w:val="00F3508F"/>
    <w:rsid w:val="00F4306B"/>
    <w:rsid w:val="00F43333"/>
    <w:rsid w:val="00F44FD7"/>
    <w:rsid w:val="00F46A21"/>
    <w:rsid w:val="00F51FBC"/>
    <w:rsid w:val="00F546FE"/>
    <w:rsid w:val="00F552C6"/>
    <w:rsid w:val="00F5565F"/>
    <w:rsid w:val="00F56115"/>
    <w:rsid w:val="00F568FD"/>
    <w:rsid w:val="00F60B88"/>
    <w:rsid w:val="00F67323"/>
    <w:rsid w:val="00F7202F"/>
    <w:rsid w:val="00F7242C"/>
    <w:rsid w:val="00F72798"/>
    <w:rsid w:val="00F73135"/>
    <w:rsid w:val="00F83FCD"/>
    <w:rsid w:val="00F86354"/>
    <w:rsid w:val="00F877C8"/>
    <w:rsid w:val="00F90A03"/>
    <w:rsid w:val="00F911CA"/>
    <w:rsid w:val="00F927FB"/>
    <w:rsid w:val="00F93271"/>
    <w:rsid w:val="00F94D13"/>
    <w:rsid w:val="00F96792"/>
    <w:rsid w:val="00F96C67"/>
    <w:rsid w:val="00FA055E"/>
    <w:rsid w:val="00FA2285"/>
    <w:rsid w:val="00FA34AE"/>
    <w:rsid w:val="00FA4190"/>
    <w:rsid w:val="00FA46B4"/>
    <w:rsid w:val="00FB0137"/>
    <w:rsid w:val="00FB309A"/>
    <w:rsid w:val="00FB5148"/>
    <w:rsid w:val="00FB5AD8"/>
    <w:rsid w:val="00FB75BE"/>
    <w:rsid w:val="00FC020D"/>
    <w:rsid w:val="00FC55B6"/>
    <w:rsid w:val="00FC6C4A"/>
    <w:rsid w:val="00FC6D74"/>
    <w:rsid w:val="00FC7956"/>
    <w:rsid w:val="00FD071C"/>
    <w:rsid w:val="00FD0BF4"/>
    <w:rsid w:val="00FD2803"/>
    <w:rsid w:val="00FE19A4"/>
    <w:rsid w:val="00FE410E"/>
    <w:rsid w:val="00FE5211"/>
    <w:rsid w:val="00FE5899"/>
    <w:rsid w:val="00FF32CD"/>
    <w:rsid w:val="00FF374E"/>
    <w:rsid w:val="00FF45F0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60F93"/>
  <w15:chartTrackingRefBased/>
  <w15:docId w15:val="{4A3006F7-85FE-4C5E-B64A-F3179E80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3B9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071A1"/>
  </w:style>
  <w:style w:type="paragraph" w:styleId="Piedepgina">
    <w:name w:val="footer"/>
    <w:basedOn w:val="Normal"/>
    <w:link w:val="Piedepgina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71A1"/>
  </w:style>
  <w:style w:type="character" w:customStyle="1" w:styleId="Textodemarcadordeposicin">
    <w:name w:val="Texto de marcador de posición"/>
    <w:basedOn w:val="Fuentedeprrafopredeter"/>
    <w:uiPriority w:val="99"/>
    <w:semiHidden/>
    <w:rsid w:val="000A7015"/>
    <w:rPr>
      <w:color w:val="808080"/>
    </w:rPr>
  </w:style>
  <w:style w:type="paragraph" w:styleId="Textoindependiente">
    <w:name w:val="Body Text"/>
    <w:basedOn w:val="Normal"/>
    <w:link w:val="TextoindependienteCar"/>
    <w:rsid w:val="00A30EDB"/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A30ED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table" w:styleId="Tablaconcuadrcula">
    <w:name w:val="Table Grid"/>
    <w:basedOn w:val="Tablanormal"/>
    <w:uiPriority w:val="39"/>
    <w:rsid w:val="00A3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44FD7"/>
    <w:rPr>
      <w:color w:val="0563C1" w:themeColor="hyperlink"/>
      <w:u w:val="single"/>
    </w:rPr>
  </w:style>
  <w:style w:type="paragraph" w:customStyle="1" w:styleId="TextBody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lang w:val="en-US" w:eastAsia="es-CO"/>
    </w:rPr>
  </w:style>
  <w:style w:type="paragraph" w:styleId="Prrafodelista">
    <w:name w:val="List Paragraph"/>
    <w:basedOn w:val="Normal"/>
    <w:uiPriority w:val="72"/>
    <w:qFormat/>
    <w:rsid w:val="00450260"/>
    <w:pPr>
      <w:ind w:left="720"/>
      <w:contextualSpacing/>
    </w:pPr>
  </w:style>
  <w:style w:type="character" w:customStyle="1" w:styleId="SourceText">
    <w:name w:val="Source Text"/>
    <w:rsid w:val="00D933D0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D933D0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rsid w:val="00D933D0"/>
    <w:pPr>
      <w:suppressLineNumbers/>
    </w:pPr>
  </w:style>
  <w:style w:type="character" w:styleId="Hipervnculovisitado">
    <w:name w:val="FollowedHyperlink"/>
    <w:basedOn w:val="Fuentedeprrafopredeter"/>
    <w:uiPriority w:val="99"/>
    <w:semiHidden/>
    <w:unhideWhenUsed/>
    <w:rsid w:val="0059207E"/>
    <w:rPr>
      <w:color w:val="954F72" w:themeColor="followedHyperlink"/>
      <w:u w:val="single"/>
    </w:rPr>
  </w:style>
  <w:style w:type="character" w:customStyle="1" w:styleId="ListLabel68">
    <w:name w:val="ListLabel 68"/>
    <w:qFormat/>
    <w:rsid w:val="00CF5119"/>
    <w:rPr>
      <w:b/>
      <w:color w:val="1BAE02"/>
      <w:szCs w:val="28"/>
      <w:u w:val="single"/>
    </w:rPr>
  </w:style>
  <w:style w:type="character" w:customStyle="1" w:styleId="InternetLink">
    <w:name w:val="Internet Link"/>
    <w:uiPriority w:val="99"/>
    <w:rsid w:val="00121D2B"/>
    <w:rPr>
      <w:color w:val="FF0000"/>
      <w:u w:val="single"/>
    </w:rPr>
  </w:style>
  <w:style w:type="paragraph" w:styleId="Lista">
    <w:name w:val="List"/>
    <w:basedOn w:val="Textoindependiente"/>
    <w:semiHidden/>
    <w:unhideWhenUsed/>
    <w:rsid w:val="00002CAD"/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FE410E"/>
    <w:pPr>
      <w:ind w:left="708"/>
    </w:pPr>
  </w:style>
  <w:style w:type="character" w:customStyle="1" w:styleId="ListLabel72">
    <w:name w:val="ListLabel 72"/>
    <w:qFormat/>
    <w:rsid w:val="00822B0A"/>
    <w:rPr>
      <w:b/>
      <w:color w:val="1BAE02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7605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05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050A"/>
    <w:rPr>
      <w:rFonts w:ascii="Arial" w:eastAsia="Times New Roman" w:hAnsi="Arial" w:cs="Arial"/>
      <w:sz w:val="20"/>
      <w:szCs w:val="20"/>
      <w:lang w:val="es-E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05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050A"/>
    <w:rPr>
      <w:rFonts w:ascii="Arial" w:eastAsia="Times New Roman" w:hAnsi="Arial" w:cs="Arial"/>
      <w:b/>
      <w:bCs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50A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Prrafodelista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mtorobe@eafit.edu.c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7423C-E974-47FF-A7C7-1B3798CBE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ED2 Laboratorio 1 - Implementación de Grafos</vt:lpstr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subject/>
  <dc:creator>Luisa Fernanda Alzate Sanchez</dc:creator>
  <cp:keywords/>
  <dc:description/>
  <cp:lastModifiedBy>Ricardo Saldarriaga Serna</cp:lastModifiedBy>
  <cp:revision>2</cp:revision>
  <cp:lastPrinted>2019-01-22T00:16:00Z</cp:lastPrinted>
  <dcterms:created xsi:type="dcterms:W3CDTF">2019-03-25T21:28:00Z</dcterms:created>
  <dcterms:modified xsi:type="dcterms:W3CDTF">2019-03-25T21:28:00Z</dcterms:modified>
</cp:coreProperties>
</file>